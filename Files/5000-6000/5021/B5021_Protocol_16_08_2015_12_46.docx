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proofErr w:type="gramStart"/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proofErr w:type="gramEnd"/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proofErr w:type="gramStart"/>
        <w:r>
          <w:rPr>
            <w:rStyle w:val="Hyperlink"/>
          </w:rPr>
          <w:t>com</w:t>
        </w:r>
        <w:proofErr w:type="gramEnd"/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  <w:bookmarkStart w:id="0" w:name="_GoBack"/>
      <w:bookmarkEnd w:id="0"/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B5021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09.08.2015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#FIRSTCATEGORY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DA37B2" w:rsidRPr="00487966" w:rsidRDefault="00DA37B2" w:rsidP="00D267B9">
      <w:pPr>
        <w:rPr>
          <w:lang w:val="bg-BG"/>
        </w:rPr>
      </w:pPr>
      <w:r>
        <w:rPr>
          <w:b/>
          <w:sz w:val="28"/>
          <w:lang w:val="bg-BG"/>
        </w:rPr>
        <w:tab/>
      </w:r>
      <w:r w:rsidRPr="00487966">
        <w:rPr>
          <w:lang w:val="bg-BG"/>
        </w:rPr>
        <w:t>/ Наименование на пробата – тип, марка, вид и др. /</w:t>
      </w:r>
    </w:p>
    <w:p w:rsidR="008E404B" w:rsidRPr="00C12EDC" w:rsidRDefault="008E404B" w:rsidP="00A15B58">
      <w:pPr>
        <w:jc w:val="both"/>
        <w:rPr>
          <w:sz w:val="28"/>
          <w:lang w:val="en-GB"/>
        </w:rPr>
      </w:pPr>
      <w:r>
        <w:rPr>
          <w:sz w:val="28"/>
          <w:lang w:val="bg-BG"/>
        </w:rPr>
        <w:t xml:space="preserve">             </w:t>
      </w:r>
      <w:r w:rsidR="0001431D">
        <w:rPr>
          <w:sz w:val="28"/>
          <w:lang w:val="en-GB"/>
        </w:rPr>
        <w:t>#FIRSTITEMSLIST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desu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Месни продукти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04.08.2015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 w:rsidR="00033EDD">
        <w:rPr>
          <w:sz w:val="28"/>
          <w:szCs w:val="28"/>
        </w:rPr>
        <w:t>#TESTMETHODSLIST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 w:rsidR="00D42DC1">
        <w:rPr>
          <w:sz w:val="28"/>
          <w:szCs w:val="28"/>
          <w:lang w:val="en-GB"/>
        </w:rPr>
        <w:t>#QUANTITIESLIST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09.08.2015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16</w:t>
      </w:r>
      <w:r>
        <w:rPr>
          <w:sz w:val="28"/>
          <w:vertAlign w:val="superscript"/>
          <w:lang w:val="en-GB"/>
        </w:rPr>
        <w:t>37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09.08.2015</w:t>
      </w:r>
      <w:r w:rsidR="004E782E">
        <w:rPr>
          <w:sz w:val="28"/>
        </w:rPr>
        <w:t>-</w:t>
      </w:r>
      <w:r>
        <w:rPr>
          <w:sz w:val="28"/>
        </w:rPr>
        <w:t>09.08.2015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М. Абрашев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B5021</w:t>
      </w:r>
      <w:r w:rsidR="00487966">
        <w:rPr>
          <w:lang w:val="bg-BG"/>
        </w:rPr>
        <w:t>/</w:t>
      </w:r>
      <w:r>
        <w:rPr>
          <w:lang w:val="en-GB"/>
        </w:rPr>
        <w:t>09.08.2015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</w:pP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Б. Дечев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М. Абрашев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1EE" w:rsidRDefault="00C651EE" w:rsidP="00612A3E">
      <w:pPr>
        <w:pStyle w:val="BodyTextIndent3"/>
      </w:pPr>
      <w:r>
        <w:separator/>
      </w:r>
    </w:p>
  </w:endnote>
  <w:endnote w:type="continuationSeparator" w:id="0">
    <w:p w:rsidR="00C651EE" w:rsidRDefault="00C651E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1EE" w:rsidRDefault="00C651EE" w:rsidP="00612A3E">
      <w:pPr>
        <w:pStyle w:val="BodyTextIndent3"/>
      </w:pPr>
      <w:r>
        <w:separator/>
      </w:r>
    </w:p>
  </w:footnote>
  <w:footnote w:type="continuationSeparator" w:id="0">
    <w:p w:rsidR="00C651EE" w:rsidRDefault="00C651E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25476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A2547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44</cp:revision>
  <cp:lastPrinted>2015-07-09T08:10:00Z</cp:lastPrinted>
  <dcterms:created xsi:type="dcterms:W3CDTF">2015-08-09T14:49:00Z</dcterms:created>
  <dcterms:modified xsi:type="dcterms:W3CDTF">2015-08-16T09:18:00Z</dcterms:modified>
</cp:coreProperties>
</file>