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4670B9" w:rsidRDefault="00A15B58" w:rsidP="00A15B58">
      <w:pPr>
        <w:pStyle w:val="Heading1"/>
        <w:rPr>
          <w:sz w:val="24"/>
        </w:rPr>
      </w:pPr>
      <w:r w:rsidRPr="004670B9">
        <w:rPr>
          <w:sz w:val="24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08.05.2016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t1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t2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desu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Месни продукти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bookmarkStart w:id="0" w:name="_GoBack"/>
      <w:bookmarkEnd w:id="0"/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04.08.2015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Пробен тест - Хващаш са и тестваш
</w:t>
      </w:r>
      <w:r>
        <w:rPr>
          <w:sz w:val="24"/>
          <w:szCs w:val="28"/>
        </w:rPr>
        <w:br/>
      </w:r>
      <w:r>
        <w:rPr>
          <w:sz w:val="24"/>
          <w:szCs w:val="28"/>
        </w:rPr>
        <w:t>2. Киселинност - БДС 1111:1980
</w:t>
      </w:r>
      <w:r>
        <w:rPr>
          <w:sz w:val="24"/>
          <w:szCs w:val="28"/>
        </w:rPr>
        <w:br/>
      </w:r>
      <w:r>
        <w:rPr>
          <w:sz w:val="24"/>
          <w:szCs w:val="28"/>
        </w:rPr>
        <w:t>3. Ешерихия коли - ISO 16999
</w:t>
      </w:r>
      <w:r>
        <w:rPr>
          <w:sz w:val="24"/>
          <w:szCs w:val="28"/>
        </w:rPr>
        <w:br/>
      </w:r>
      <w:r>
        <w:rPr>
          <w:sz w:val="24"/>
          <w:szCs w:val="28"/>
        </w:rPr>
        <w:t>4.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1br; 2 br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09.08.2015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19</w:t>
      </w:r>
      <w:r>
        <w:rPr>
          <w:sz w:val="24"/>
          <w:vertAlign w:val="superscript"/>
          <w:lang w:val="en-GB"/>
        </w:rPr>
        <w:t>37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09.08.2015</w:t>
      </w:r>
      <w:r w:rsidR="004E782E" w:rsidRPr="004670B9">
        <w:rPr>
          <w:sz w:val="24"/>
        </w:rPr>
        <w:t>-</w:t>
      </w:r>
      <w:r>
        <w:rPr>
          <w:sz w:val="24"/>
        </w:rPr>
        <w:t>08.05.2016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a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EE1" w:rsidRDefault="00C67EE1" w:rsidP="00612A3E">
      <w:pPr>
        <w:pStyle w:val="BodyTextIndent3"/>
      </w:pPr>
      <w:r>
        <w:separator/>
      </w:r>
    </w:p>
  </w:endnote>
  <w:endnote w:type="continuationSeparator" w:id="0">
    <w:p w:rsidR="00C67EE1" w:rsidRDefault="00C67EE1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EE1" w:rsidRDefault="00C67EE1" w:rsidP="00612A3E">
      <w:pPr>
        <w:pStyle w:val="BodyTextIndent3"/>
      </w:pPr>
      <w:r>
        <w:separator/>
      </w:r>
    </w:p>
  </w:footnote>
  <w:footnote w:type="continuationSeparator" w:id="0">
    <w:p w:rsidR="00C67EE1" w:rsidRDefault="00C67EE1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BA37DD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BA37DD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6591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76</cp:revision>
  <cp:lastPrinted>2015-07-09T08:10:00Z</cp:lastPrinted>
  <dcterms:created xsi:type="dcterms:W3CDTF">2015-08-09T14:49:00Z</dcterms:created>
  <dcterms:modified xsi:type="dcterms:W3CDTF">2016-05-15T15:15:00Z</dcterms:modified>
</cp:coreProperties>
</file>