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08.05.2016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t1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t3 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desu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Месни продукти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04.08.2015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1br; 3 br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09.08.2015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19</w:t>
      </w:r>
      <w:r>
        <w:rPr>
          <w:sz w:val="24"/>
          <w:vertAlign w:val="superscript"/>
          <w:lang w:val="en-GB"/>
        </w:rPr>
        <w:t>37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09.08.2015</w:t>
      </w:r>
      <w:r w:rsidR="004E782E" w:rsidRPr="004670B9">
        <w:rPr>
          <w:sz w:val="24"/>
        </w:rPr>
        <w:t>-</w:t>
      </w:r>
      <w:r>
        <w:rPr>
          <w:sz w:val="24"/>
        </w:rPr>
        <w:t>08.05.2016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a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