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A5026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21.08.2015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Produkt 1
</w:t>
      </w:r>
      <w:r>
        <w:rPr>
          <w:lang w:val="en-GB"/>
          <w:sz w:val="28"/>
          <w:szCs w:val="28"/>
        </w:rPr>
        <w:br/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Borislav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№12434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20.08.2015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20.08.2015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44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20.08.2015</w:t>
      </w:r>
      <w:r w:rsidR="004E782E">
        <w:rPr>
          <w:sz w:val="28"/>
        </w:rPr>
        <w:t>-</w:t>
      </w:r>
      <w:r>
        <w:rPr>
          <w:sz w:val="28"/>
        </w:rPr>
        <w:t>21.08.2015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a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A5026</w:t>
      </w:r>
      <w:r w:rsidR="00487966">
        <w:rPr>
          <w:lang w:val="bg-BG"/>
        </w:rPr>
        <w:t>/</w:t>
      </w:r>
      <w:r>
        <w:rPr>
          <w:lang w:val="en-GB"/>
        </w:rPr>
        <w:t>21.08.2015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A5026-1-N1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a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a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