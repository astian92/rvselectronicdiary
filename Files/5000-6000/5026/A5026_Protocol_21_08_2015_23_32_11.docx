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A5026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21.08.2015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  <w:r>
        <w:rPr>
          <w:lang w:val="en-GB"/>
          <w:b/>
          <w:sz w:val="28"/>
          <w:szCs w:val="28"/>
        </w:rPr>
        <w:t>Млечни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Produkt 1
</w:t>
      </w:r>
      <w:r>
        <w:rPr>
          <w:lang w:val="en-GB"/>
          <w:sz w:val="28"/>
          <w:szCs w:val="28"/>
        </w:rPr>
        <w:br/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Borislav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№12434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20.08.2015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123-2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20.08.2015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18</w:t>
      </w:r>
      <w:r>
        <w:rPr>
          <w:sz w:val="28"/>
          <w:vertAlign w:val="superscript"/>
          <w:lang w:val="en-GB"/>
        </w:rPr>
        <w:t>44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20.08.2015</w:t>
      </w:r>
      <w:r w:rsidR="004E782E">
        <w:rPr>
          <w:sz w:val="28"/>
        </w:rPr>
        <w:t>-</w:t>
      </w:r>
      <w:r>
        <w:rPr>
          <w:sz w:val="28"/>
        </w:rPr>
        <w:t>21.08.2015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a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A5026</w:t>
      </w:r>
      <w:r w:rsidR="00487966">
        <w:rPr>
          <w:lang w:val="bg-BG"/>
        </w:rPr>
        <w:t>/</w:t>
      </w:r>
      <w:r>
        <w:rPr>
          <w:lang w:val="en-GB"/>
        </w:rPr>
        <w:t>21.08.2015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A5026-1-N2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30°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a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a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