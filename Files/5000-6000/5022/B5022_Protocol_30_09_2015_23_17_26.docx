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proofErr w:type="gramEnd"/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proofErr w:type="gramStart"/>
        <w:r>
          <w:rPr>
            <w:rStyle w:val="Hyperlink"/>
          </w:rPr>
          <w:t>com</w:t>
        </w:r>
        <w:proofErr w:type="gramEnd"/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  <w:bookmarkStart w:id="0" w:name="_GoBack"/>
      <w:bookmarkEnd w:id="0"/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B5022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>
        <w:rPr>
          <w:sz w:val="28"/>
          <w:lang w:val="en-GB"/>
        </w:rPr>
        <w:t>1 - Кисело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Л.Любенов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9</w:t>
      </w:r>
      <w:r>
        <w:rPr>
          <w:sz w:val="28"/>
          <w:vertAlign w:val="superscript"/>
          <w:lang w:val="en-GB"/>
        </w:rPr>
        <w:t>52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В.Джуров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B5022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А.Василев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В.Джуров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EE" w:rsidRDefault="00C651EE" w:rsidP="00612A3E">
      <w:pPr>
        <w:pStyle w:val="BodyTextIndent3"/>
      </w:pPr>
      <w:r>
        <w:separator/>
      </w:r>
    </w:p>
  </w:endnote>
  <w:endnote w:type="continuationSeparator" w:id="0">
    <w:p w:rsidR="00C651EE" w:rsidRDefault="00C651E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EE" w:rsidRDefault="00C651EE" w:rsidP="00612A3E">
      <w:pPr>
        <w:pStyle w:val="BodyTextIndent3"/>
      </w:pPr>
      <w:r>
        <w:separator/>
      </w:r>
    </w:p>
  </w:footnote>
  <w:footnote w:type="continuationSeparator" w:id="0">
    <w:p w:rsidR="00C651EE" w:rsidRDefault="00C651E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5476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2547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44</cp:revision>
  <cp:lastPrinted>2015-07-09T08:10:00Z</cp:lastPrinted>
  <dcterms:created xsi:type="dcterms:W3CDTF">2015-08-09T14:49:00Z</dcterms:created>
  <dcterms:modified xsi:type="dcterms:W3CDTF">2015-08-16T09:18:00Z</dcterms:modified>
</cp:coreProperties>
</file>