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Млечни продукти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2E6FD0" w:rsidRDefault="00DA37B2" w:rsidP="002E6FD0">
      <w:pPr>
        <w:ind w:firstLine="360"/>
        <w:rPr>
          <w:lang w:val="bg-BG"/>
        </w:rPr>
      </w:pPr>
      <w:r w:rsidRPr="00487966">
        <w:rPr>
          <w:lang w:val="bg-BG"/>
        </w:rPr>
        <w:t>/ Наименование на пробата – тип, марка, вид и др. /</w:t>
      </w:r>
    </w:p>
    <w:p w:rsidR="008E404B" w:rsidRPr="00B0218A" w:rsidRDefault="0001431D" w:rsidP="002E6FD0">
      <w:pPr>
        <w:ind w:firstLine="360"/>
        <w:rPr>
          <w:lang w:val="bg-BG"/>
        </w:rPr>
      </w:pPr>
      <w:bookmarkStart w:id="0" w:name="_GoBack"/>
      <w:bookmarkEnd w:id="0"/>
      <w:r>
        <w:rPr>
          <w:sz w:val="28"/>
          <w:lang w:val="en-GB"/>
        </w:rPr>
        <w:tab/>
      </w:r>
      <w:r>
        <w:rPr>
          <w:sz w:val="28"/>
          <w:lang w:val="en-GB"/>
        </w:rPr>
        <w:t>1 - Кисело мляко</w:t>
      </w:r>
      <w:r>
        <w:rPr>
          <w:sz w:val="28"/>
          <w:lang w:val="en-GB"/>
        </w:rPr>
        <w:br/>
      </w:r>
      <w:r>
        <w:rPr>
          <w:sz w:val="28"/>
          <w:lang w:val="en-GB"/>
        </w:rPr>
        <w:tab/>
      </w:r>
      <w:r>
        <w:rPr>
          <w:sz w:val="28"/>
          <w:lang w:val="en-GB"/>
        </w:rPr>
        <w:t>2 - Прясно мляко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000; БДС 000-2; БДС 123-2; БДС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бр; 1бр ; 12бр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</w:rPr>
              <w:t xml:space="preserve">Млечно изследване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  <w:r>
              <w:rPr>
                <w:lang w:val="en-GB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  <w:r>
              <w:rPr>
                <w:lang w:val="en-GB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  <w:r>
              <w:rPr>
                <w:lang w:val="en-GB"/>
              </w:rPr>
              <w:t>а1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  <w:r>
              <w:rPr>
                <w:lang w:val="en-GB"/>
              </w:rPr>
              <w:t>б2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  <w:r>
              <w:rPr>
                <w:lang w:val="en-GB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A/B5023-1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е3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ф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</w:rPr>
              <w:t xml:space="preserve">Млечно изследване 1 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-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123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к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л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и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й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</w:rPr>
              <w:t>Яйчен тест 1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1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000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м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н2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11°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2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о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п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CC" w:rsidRDefault="006C5ECC" w:rsidP="00612A3E">
      <w:pPr>
        <w:pStyle w:val="BodyTextIndent3"/>
      </w:pPr>
      <w:r>
        <w:separator/>
      </w:r>
    </w:p>
  </w:endnote>
  <w:endnote w:type="continuationSeparator" w:id="0">
    <w:p w:rsidR="006C5ECC" w:rsidRDefault="006C5ECC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CC" w:rsidRDefault="006C5ECC" w:rsidP="00612A3E">
      <w:pPr>
        <w:pStyle w:val="BodyTextIndent3"/>
      </w:pPr>
      <w:r>
        <w:separator/>
      </w:r>
    </w:p>
  </w:footnote>
  <w:footnote w:type="continuationSeparator" w:id="0">
    <w:p w:rsidR="006C5ECC" w:rsidRDefault="006C5ECC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E6FD0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2E6FD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47</cp:revision>
  <cp:lastPrinted>2015-07-09T08:10:00Z</cp:lastPrinted>
  <dcterms:created xsi:type="dcterms:W3CDTF">2015-08-09T14:49:00Z</dcterms:created>
  <dcterms:modified xsi:type="dcterms:W3CDTF">2015-08-16T10:47:00Z</dcterms:modified>
</cp:coreProperties>
</file>