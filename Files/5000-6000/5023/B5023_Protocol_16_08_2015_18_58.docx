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B5023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16.08.2015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D267B9" w:rsidRPr="00D267B9" w:rsidRDefault="006B2A10" w:rsidP="00DA37B2">
      <w:pPr>
        <w:numPr>
          <w:ilvl w:val="0"/>
          <w:numId w:val="5"/>
        </w:numPr>
        <w:rPr>
          <w:lang w:val="bg-BG"/>
        </w:rPr>
      </w:pPr>
      <w:r>
        <w:rPr>
          <w:b/>
          <w:sz w:val="28"/>
          <w:lang w:val="en-GB"/>
        </w:rPr>
        <w:t>Млечни продукти</w:t>
      </w:r>
      <w:r w:rsidR="00A15B58" w:rsidRPr="00DA37B2">
        <w:rPr>
          <w:b/>
          <w:sz w:val="28"/>
        </w:rPr>
        <w:t>:</w:t>
      </w:r>
      <w:r w:rsidR="00C76C8F">
        <w:rPr>
          <w:sz w:val="28"/>
          <w:lang w:val="bg-BG"/>
        </w:rPr>
        <w:t xml:space="preserve"> </w:t>
      </w:r>
      <w:r w:rsidR="00050589">
        <w:rPr>
          <w:b/>
          <w:sz w:val="28"/>
          <w:lang w:val="bg-BG"/>
        </w:rPr>
        <w:t xml:space="preserve"> </w:t>
      </w:r>
    </w:p>
    <w:p w:rsidR="002E6FD0" w:rsidRDefault="00DA37B2" w:rsidP="002E6FD0">
      <w:pPr>
        <w:ind w:firstLine="360"/>
        <w:rPr>
          <w:lang w:val="bg-BG"/>
        </w:rPr>
      </w:pPr>
      <w:r w:rsidRPr="00487966">
        <w:rPr>
          <w:lang w:val="bg-BG"/>
        </w:rPr>
        <w:t>/ Наименование на пробата – тип, марка, вид и др. /</w:t>
      </w:r>
    </w:p>
    <w:p w:rsidR="008E404B" w:rsidRPr="00B0218A" w:rsidRDefault="0001431D" w:rsidP="002E6FD0">
      <w:pPr>
        <w:ind w:firstLine="360"/>
        <w:rPr>
          <w:lang w:val="bg-BG"/>
        </w:rPr>
      </w:pPr>
      <w:bookmarkStart w:id="0" w:name="_GoBack"/>
      <w:bookmarkEnd w:id="0"/>
      <w:r>
        <w:rPr>
          <w:sz w:val="28"/>
          <w:lang w:val="en-GB"/>
        </w:rPr>
        <w:tab/>
      </w:r>
      <w:r>
        <w:rPr>
          <w:sz w:val="28"/>
          <w:lang w:val="en-GB"/>
        </w:rPr>
        <w:t>1 - Кисело мляко</w:t>
      </w:r>
      <w:r>
        <w:rPr>
          <w:sz w:val="28"/>
          <w:lang w:val="en-GB"/>
        </w:rPr>
        <w:br/>
      </w:r>
      <w:r>
        <w:rPr>
          <w:sz w:val="28"/>
          <w:lang w:val="en-GB"/>
        </w:rPr>
        <w:tab/>
      </w:r>
      <w:r>
        <w:rPr>
          <w:sz w:val="28"/>
          <w:lang w:val="en-GB"/>
        </w:rPr>
        <w:t>2 - Прясно мляко</w:t>
      </w:r>
    </w:p>
    <w:p w:rsidR="00C76C8F" w:rsidRPr="00FA1C47" w:rsidRDefault="00C76C8F" w:rsidP="00A15B58">
      <w:pPr>
        <w:jc w:val="both"/>
        <w:rPr>
          <w:sz w:val="28"/>
          <w:lang w:val="bg-BG"/>
        </w:rPr>
      </w:pP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D.Johnson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mINC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№7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16.08.2015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(Б) 123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 xml:space="preserve">1 бр; 1бр 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16.08.2015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10</w:t>
      </w:r>
      <w:r>
        <w:rPr>
          <w:sz w:val="28"/>
          <w:vertAlign w:val="superscript"/>
          <w:lang w:val="en-GB"/>
        </w:rPr>
        <w:t>39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16.08.2015</w:t>
      </w:r>
      <w:r w:rsidR="004E782E">
        <w:rPr>
          <w:sz w:val="28"/>
        </w:rPr>
        <w:t>-</w:t>
      </w:r>
      <w:r>
        <w:rPr>
          <w:sz w:val="28"/>
        </w:rPr>
        <w:t>16.08.2015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Г.Димитров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B5023</w:t>
      </w:r>
      <w:r w:rsidR="00487966">
        <w:rPr>
          <w:lang w:val="bg-BG"/>
        </w:rPr>
        <w:t>/</w:t>
      </w:r>
      <w:r>
        <w:rPr>
          <w:lang w:val="en-GB"/>
        </w:rPr>
        <w:t>16.08.2015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</w:rPr>
              <w:t>Млечно изследване 3 (Б)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</w:rPr>
              <w:t>1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</w:pPr>
            <w:r>
              <w:rPr>
                <w:lang w:val="en-GB"/>
              </w:rPr>
              <w:t>БДС (Б)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</w:pPr>
            <w:r>
              <w:rPr>
                <w:lang w:val="en-GB"/>
              </w:rPr>
              <w:t xml:space="preserve">A/B5023-1 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</w:pPr>
            <w:r>
              <w:rPr>
                <w:lang w:val="en-GB"/>
              </w:rPr>
              <w:t>ц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  <w:r>
              <w:rPr>
                <w:lang w:val="en-GB"/>
              </w:rPr>
              <w:t>д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</w:pPr>
            <w:r>
              <w:rPr>
                <w:lang w:val="en-GB"/>
              </w:rPr>
              <w:t>8°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</w:rPr>
              <w:t>Млечно изследване 3 (Б)</w:t>
            </w:r>
          </w:p>
        </w:tc>
        <w:tc>
          <w:tcPr>
            <w:tcW w:w="26.1" w:type="dxa"/>
            <w:vAlign w:val="center"/>
          </w:tcPr>
          <w:p>
            <w:pPr/>
            <w:r>
              <w:rPr>
                <w:lang w:val="en-GB"/>
              </w:rPr>
              <w:t>1</w:t>
            </w:r>
          </w:p>
        </w:tc>
        <w:tc>
          <w:tcPr>
            <w:tcW w:w="60" w:type="dxa"/>
            <w:vAlign w:val="center"/>
          </w:tcPr>
          <w:p>
            <w:pPr/>
            <w:r>
              <w:rPr>
                <w:lang w:val="en-GB"/>
              </w:rPr>
              <w:t>БДС (Б) 123</w:t>
            </w:r>
          </w:p>
        </w:tc>
        <w:tc>
          <w:tcPr>
            <w:tcW w:w="29.55" w:type="dxa"/>
            <w:vAlign w:val="center"/>
          </w:tcPr>
          <w:p>
            <w:pPr/>
            <w:r>
              <w:rPr>
                <w:lang w:val="en-GB"/>
              </w:rPr>
              <w:t xml:space="preserve">A/B5023-2                </w:t>
            </w:r>
          </w:p>
        </w:tc>
        <w:tc>
          <w:tcPr>
            <w:tcW w:w="71.25" w:type="dxa"/>
            <w:vAlign w:val="center"/>
          </w:tcPr>
          <w:p>
            <w:pPr/>
            <w:r>
              <w:rPr>
                <w:lang w:val="en-GB"/>
              </w:rPr>
              <w:t>г</w:t>
            </w:r>
          </w:p>
        </w:tc>
        <w:tc>
          <w:tcPr>
            <w:tcW w:w="33.75" w:type="dxa"/>
            <w:vAlign w:val="center"/>
          </w:tcPr>
          <w:p>
            <w:pPr/>
            <w:r>
              <w:rPr>
                <w:lang w:val="en-GB"/>
              </w:rPr>
              <w:t>х</w:t>
            </w:r>
          </w:p>
        </w:tc>
        <w:tc>
          <w:tcPr>
            <w:tcW w:w="30" w:type="dxa"/>
            <w:vAlign w:val="center"/>
          </w:tcPr>
          <w:p>
            <w:pPr/>
            <w:r>
              <w:rPr>
                <w:lang w:val="en-GB"/>
              </w:rPr>
              <w:t>8°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С.Наков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Г.Димитров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ECC" w:rsidRDefault="006C5ECC" w:rsidP="00612A3E">
      <w:pPr>
        <w:pStyle w:val="BodyTextIndent3"/>
      </w:pPr>
      <w:r>
        <w:separator/>
      </w:r>
    </w:p>
  </w:endnote>
  <w:endnote w:type="continuationSeparator" w:id="0">
    <w:p w:rsidR="006C5ECC" w:rsidRDefault="006C5ECC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ECC" w:rsidRDefault="006C5ECC" w:rsidP="00612A3E">
      <w:pPr>
        <w:pStyle w:val="BodyTextIndent3"/>
      </w:pPr>
      <w:r>
        <w:separator/>
      </w:r>
    </w:p>
  </w:footnote>
  <w:footnote w:type="continuationSeparator" w:id="0">
    <w:p w:rsidR="006C5ECC" w:rsidRDefault="006C5ECC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2E6FD0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2E6FD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65F47"/>
    <w:rsid w:val="00E67FF0"/>
    <w:rsid w:val="00E704F3"/>
    <w:rsid w:val="00E70B67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47</cp:revision>
  <cp:lastPrinted>2015-07-09T08:10:00Z</cp:lastPrinted>
  <dcterms:created xsi:type="dcterms:W3CDTF">2015-08-09T14:49:00Z</dcterms:created>
  <dcterms:modified xsi:type="dcterms:W3CDTF">2015-08-16T10:47:00Z</dcterms:modified>
</cp:coreProperties>
</file>