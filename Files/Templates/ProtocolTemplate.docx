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#ACREDETATIONSTRING</w:t>
      </w: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 w:rsidR="00537365">
        <w:rPr>
          <w:sz w:val="28"/>
        </w:rPr>
        <w:t>#PROTOCOLNUMBER</w:t>
      </w:r>
      <w:r>
        <w:rPr>
          <w:sz w:val="28"/>
          <w:lang w:val="bg-BG"/>
        </w:rPr>
        <w:t>/</w:t>
      </w:r>
      <w:r w:rsidR="00537365">
        <w:rPr>
          <w:sz w:val="28"/>
          <w:lang w:val="en-GB"/>
        </w:rPr>
        <w:t>#PROTOCOLISSUEDDATE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D267B9" w:rsidRPr="00D267B9" w:rsidRDefault="006B2A10" w:rsidP="00DA37B2">
      <w:pPr>
        <w:numPr>
          <w:ilvl w:val="0"/>
          <w:numId w:val="5"/>
        </w:numPr>
        <w:rPr>
          <w:lang w:val="bg-BG"/>
        </w:rPr>
      </w:pPr>
      <w:r>
        <w:rPr>
          <w:b/>
          <w:sz w:val="28"/>
          <w:lang w:val="en-GB"/>
        </w:rPr>
        <w:t>#FIRSTCATEGORY</w:t>
      </w:r>
      <w:r w:rsidR="00A15B58" w:rsidRPr="00DA37B2">
        <w:rPr>
          <w:b/>
          <w:sz w:val="28"/>
        </w:rPr>
        <w:t>:</w:t>
      </w:r>
      <w:r w:rsidR="00C76C8F">
        <w:rPr>
          <w:sz w:val="28"/>
          <w:lang w:val="bg-BG"/>
        </w:rPr>
        <w:t xml:space="preserve"> </w:t>
      </w:r>
      <w:r w:rsidR="00050589">
        <w:rPr>
          <w:b/>
          <w:sz w:val="28"/>
          <w:lang w:val="bg-BG"/>
        </w:rPr>
        <w:t xml:space="preserve"> </w:t>
      </w:r>
    </w:p>
    <w:p w:rsidR="002E6FD0" w:rsidRDefault="00DA37B2" w:rsidP="002E6FD0">
      <w:pPr>
        <w:ind w:firstLine="360"/>
        <w:rPr>
          <w:lang w:val="bg-BG"/>
        </w:rPr>
      </w:pPr>
      <w:r w:rsidRPr="00487966">
        <w:rPr>
          <w:lang w:val="bg-BG"/>
        </w:rPr>
        <w:t>/ Наименование на пробата – тип, марка, вид и др. /</w:t>
      </w:r>
    </w:p>
    <w:p w:rsidR="008E404B" w:rsidRPr="00B0218A" w:rsidRDefault="0001431D" w:rsidP="002E6FD0">
      <w:pPr>
        <w:ind w:firstLine="360"/>
        <w:rPr>
          <w:lang w:val="bg-BG"/>
        </w:rPr>
      </w:pPr>
      <w:bookmarkStart w:id="0" w:name="_GoBack"/>
      <w:bookmarkEnd w:id="0"/>
      <w:r>
        <w:rPr>
          <w:sz w:val="28"/>
          <w:lang w:val="en-GB"/>
        </w:rPr>
        <w:t>#FIRSTITEMSLIST</w:t>
      </w:r>
    </w:p>
    <w:p w:rsidR="00C76C8F" w:rsidRPr="00FA1C47" w:rsidRDefault="00C76C8F" w:rsidP="00A15B58">
      <w:pPr>
        <w:jc w:val="both"/>
        <w:rPr>
          <w:sz w:val="28"/>
          <w:lang w:val="bg-BG"/>
        </w:rPr>
      </w:pP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 w:rsidR="007116DB">
        <w:rPr>
          <w:sz w:val="28"/>
          <w:lang w:val="en-GB"/>
        </w:rPr>
        <w:t>#CONTRACTOR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 w:rsidR="00DD55D5">
        <w:rPr>
          <w:sz w:val="28"/>
          <w:lang w:val="en-GB"/>
        </w:rPr>
        <w:t>#CLIENT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 w:rsidR="00DD55D5">
        <w:rPr>
          <w:sz w:val="28"/>
          <w:szCs w:val="28"/>
          <w:lang w:val="en-GB"/>
        </w:rPr>
        <w:t xml:space="preserve">#LETTERNUMBER </w:t>
      </w:r>
      <w:r w:rsidR="008E404B">
        <w:rPr>
          <w:sz w:val="28"/>
          <w:szCs w:val="28"/>
          <w:lang w:val="bg-BG"/>
        </w:rPr>
        <w:t xml:space="preserve">от </w:t>
      </w:r>
      <w:r w:rsidR="00DD55D5">
        <w:rPr>
          <w:sz w:val="28"/>
          <w:szCs w:val="28"/>
          <w:lang w:val="en-GB"/>
        </w:rPr>
        <w:t>#LETTERDATE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 w:rsidR="00033EDD">
        <w:rPr>
          <w:sz w:val="28"/>
          <w:szCs w:val="28"/>
        </w:rPr>
        <w:t>#TESTMETHODSLIST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 w:rsidR="00D42DC1">
        <w:rPr>
          <w:sz w:val="28"/>
          <w:szCs w:val="28"/>
          <w:lang w:val="en-GB"/>
        </w:rPr>
        <w:t>#QUANTITIESLIST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 w:rsidR="00A96911">
        <w:rPr>
          <w:sz w:val="28"/>
          <w:lang w:val="en-GB"/>
        </w:rPr>
        <w:t>#REQUESTDATE</w:t>
      </w:r>
      <w:r w:rsidR="003A35A2">
        <w:rPr>
          <w:sz w:val="28"/>
          <w:lang w:val="bg-BG"/>
        </w:rPr>
        <w:t xml:space="preserve"> г, </w:t>
      </w:r>
      <w:r w:rsidR="003A35A2">
        <w:rPr>
          <w:sz w:val="28"/>
          <w:lang w:val="en-GB"/>
        </w:rPr>
        <w:t>#REQHOUR</w:t>
      </w:r>
      <w:r w:rsidR="003A35A2">
        <w:rPr>
          <w:sz w:val="28"/>
          <w:vertAlign w:val="superscript"/>
          <w:lang w:val="en-GB"/>
        </w:rPr>
        <w:t xml:space="preserve">#REQMIN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 w:rsidR="000F1CA7">
        <w:rPr>
          <w:sz w:val="28"/>
          <w:lang w:val="en-GB"/>
        </w:rPr>
        <w:t>#REQUESTDATE</w:t>
      </w:r>
      <w:r w:rsidR="004E782E">
        <w:rPr>
          <w:sz w:val="28"/>
        </w:rPr>
        <w:t>-</w:t>
      </w:r>
      <w:r w:rsidR="000F1CA7">
        <w:rPr>
          <w:sz w:val="28"/>
        </w:rPr>
        <w:t>#PROTOCOLISSUEDDATE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 w:rsidR="00655CA6">
        <w:rPr>
          <w:b/>
          <w:sz w:val="28"/>
          <w:lang w:val="en-GB"/>
        </w:rPr>
        <w:t>#LABLEADER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 w:rsidR="002C7861">
        <w:t>#PROTOCOLNUMBER</w:t>
      </w:r>
      <w:r w:rsidR="00487966">
        <w:rPr>
          <w:lang w:val="bg-BG"/>
        </w:rPr>
        <w:t>/</w:t>
      </w:r>
      <w:r w:rsidR="002C7861">
        <w:rPr>
          <w:lang w:val="en-GB"/>
        </w:rPr>
        <w:t>#PROTOCOLISSUEDDATE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</w:pP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</w:pP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</w:pP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0A5A6A" w:rsidRPr="000A5A6A" w:rsidRDefault="000A5A6A" w:rsidP="00446A4B">
      <w:pPr>
        <w:jc w:val="both"/>
        <w:rPr>
          <w:sz w:val="12"/>
          <w:szCs w:val="12"/>
          <w:lang w:val="bg-BG"/>
        </w:rPr>
      </w:pPr>
    </w:p>
    <w:p w:rsidR="004D62E9" w:rsidRDefault="007E61D6" w:rsidP="00446A4B">
      <w:pPr>
        <w:spacing w:after="120"/>
        <w:jc w:val="both"/>
      </w:pPr>
      <w:r>
        <w:tab/>
      </w:r>
      <w:r w:rsidR="004D62E9">
        <w:t>#REMARKSLIST</w:t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 w:rsidR="00991762">
        <w:rPr>
          <w:sz w:val="28"/>
          <w:lang w:val="en-GB"/>
        </w:rPr>
        <w:t>#TESTER</w:t>
      </w:r>
      <w:r>
        <w:rPr>
          <w:sz w:val="28"/>
          <w:lang w:val="bg-BG"/>
        </w:rPr>
        <w:t>)                                         (</w:t>
      </w:r>
      <w:r w:rsidR="00991762">
        <w:rPr>
          <w:sz w:val="28"/>
          <w:lang w:val="en-GB"/>
        </w:rPr>
        <w:t>#LABLEADER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ECC" w:rsidRDefault="006C5ECC" w:rsidP="00612A3E">
      <w:pPr>
        <w:pStyle w:val="BodyTextIndent3"/>
      </w:pPr>
      <w:r>
        <w:separator/>
      </w:r>
    </w:p>
  </w:endnote>
  <w:endnote w:type="continuationSeparator" w:id="0">
    <w:p w:rsidR="006C5ECC" w:rsidRDefault="006C5ECC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ECC" w:rsidRDefault="006C5ECC" w:rsidP="00612A3E">
      <w:pPr>
        <w:pStyle w:val="BodyTextIndent3"/>
      </w:pPr>
      <w:r>
        <w:separator/>
      </w:r>
    </w:p>
  </w:footnote>
  <w:footnote w:type="continuationSeparator" w:id="0">
    <w:p w:rsidR="006C5ECC" w:rsidRDefault="006C5ECC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2E6FD0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2E6FD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65F47"/>
    <w:rsid w:val="00E67FF0"/>
    <w:rsid w:val="00E704F3"/>
    <w:rsid w:val="00E70B67"/>
    <w:rsid w:val="00E97137"/>
    <w:rsid w:val="00E975DF"/>
    <w:rsid w:val="00EB4E81"/>
    <w:rsid w:val="00EC7D5D"/>
    <w:rsid w:val="00ED0370"/>
    <w:rsid w:val="00ED1239"/>
    <w:rsid w:val="00ED498C"/>
    <w:rsid w:val="00EE1BD9"/>
    <w:rsid w:val="00EE5A37"/>
    <w:rsid w:val="00EF05E4"/>
    <w:rsid w:val="00EF4502"/>
    <w:rsid w:val="00F006FA"/>
    <w:rsid w:val="00F025C0"/>
    <w:rsid w:val="00F04CA8"/>
    <w:rsid w:val="00F222CB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47</cp:revision>
  <cp:lastPrinted>2015-07-09T08:10:00Z</cp:lastPrinted>
  <dcterms:created xsi:type="dcterms:W3CDTF">2015-08-09T14:49:00Z</dcterms:created>
  <dcterms:modified xsi:type="dcterms:W3CDTF">2015-08-16T10:47:00Z</dcterms:modified>
</cp:coreProperties>
</file>